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26F3" w:rsidRDefault="000026F3">
      <w:pPr>
        <w:rPr>
          <w:sz w:val="24"/>
        </w:rPr>
      </w:pPr>
      <w:r>
        <w:rPr>
          <w:sz w:val="24"/>
        </w:rPr>
        <w:t xml:space="preserve">    </w:t>
      </w:r>
    </w:p>
    <w:p w:rsidR="000026F3" w:rsidRDefault="000026F3">
      <w:pPr>
        <w:rPr>
          <w:sz w:val="8"/>
        </w:rPr>
      </w:pPr>
    </w:p>
    <w:p w:rsidR="000026F3" w:rsidRPr="00004468" w:rsidRDefault="007873D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 w:rsidRPr="00004468">
        <w:rPr>
          <w:rFonts w:ascii="Arial" w:hAnsi="Arial" w:cs="Arial"/>
          <w:b/>
          <w:sz w:val="24"/>
          <w:u w:val="single"/>
        </w:rPr>
        <w:t>Lernsituation</w:t>
      </w:r>
      <w:r w:rsidR="000026F3" w:rsidRPr="00004468">
        <w:rPr>
          <w:rFonts w:ascii="Arial" w:hAnsi="Arial" w:cs="Arial"/>
          <w:sz w:val="24"/>
        </w:rPr>
        <w:t>:</w:t>
      </w:r>
      <w:r w:rsidRPr="00004468">
        <w:rPr>
          <w:rFonts w:ascii="Arial" w:hAnsi="Arial" w:cs="Arial"/>
          <w:sz w:val="24"/>
        </w:rPr>
        <w:t xml:space="preserve"> Als Admin müssen Sie </w:t>
      </w:r>
      <w:r w:rsidR="00CF272A" w:rsidRPr="00004468">
        <w:rPr>
          <w:rFonts w:ascii="Arial" w:hAnsi="Arial" w:cs="Arial"/>
          <w:sz w:val="24"/>
        </w:rPr>
        <w:t xml:space="preserve">über </w:t>
      </w:r>
      <w:r w:rsidRPr="00004468">
        <w:rPr>
          <w:rFonts w:ascii="Arial" w:hAnsi="Arial" w:cs="Arial"/>
          <w:sz w:val="24"/>
        </w:rPr>
        <w:t xml:space="preserve">die Windows-Besonderheiten Bescheid wissen. </w:t>
      </w:r>
      <w:r w:rsidR="00D45E65" w:rsidRPr="00004468">
        <w:rPr>
          <w:rFonts w:ascii="Arial" w:hAnsi="Arial" w:cs="Arial"/>
          <w:sz w:val="24"/>
        </w:rPr>
        <w:t xml:space="preserve">Beantworten Sie </w:t>
      </w:r>
      <w:r w:rsidRPr="00004468">
        <w:rPr>
          <w:rFonts w:ascii="Arial" w:hAnsi="Arial" w:cs="Arial"/>
          <w:sz w:val="24"/>
        </w:rPr>
        <w:t xml:space="preserve">dazu </w:t>
      </w:r>
      <w:r w:rsidR="00D45E65" w:rsidRPr="00004468">
        <w:rPr>
          <w:rFonts w:ascii="Arial" w:hAnsi="Arial" w:cs="Arial"/>
          <w:sz w:val="24"/>
        </w:rPr>
        <w:t>folgende Wiederholungsfragen zum CISCO-Kapitel über Betriebssysteme.</w:t>
      </w:r>
    </w:p>
    <w:p w:rsidR="001D6178" w:rsidRPr="00004468" w:rsidRDefault="001D617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bookmarkStart w:id="0" w:name="_GoBack"/>
      <w:r w:rsidRPr="00004468">
        <w:rPr>
          <w:rFonts w:ascii="Arial" w:hAnsi="Arial" w:cs="Arial"/>
          <w:sz w:val="24"/>
        </w:rPr>
        <w:t>1.) Sie haben als Admin das Dateiattribut „R“ eingestellt. Was bedeutet das?</w:t>
      </w:r>
    </w:p>
    <w:bookmarkEnd w:id="0"/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7B2BBE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Die Datei ist lesbar. </w:t>
      </w: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 w:rsidRPr="00004468">
        <w:rPr>
          <w:rFonts w:ascii="Arial" w:hAnsi="Arial" w:cs="Arial"/>
          <w:sz w:val="24"/>
        </w:rPr>
        <w:t>2.) Welchen Vorteil bietet ihnen als Admin der Remote-Dienst von Windows?</w:t>
      </w: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7B2BBE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 muss nicht vor Ort sein, um Computer warten zu können.</w:t>
      </w: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 w:rsidRPr="00004468">
        <w:rPr>
          <w:rFonts w:ascii="Arial" w:hAnsi="Arial" w:cs="Arial"/>
          <w:sz w:val="24"/>
        </w:rPr>
        <w:t>3.) Wann setzen Sie als Admin das Programm USMT ein?</w:t>
      </w: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 w:rsidRPr="00004468">
        <w:rPr>
          <w:rFonts w:ascii="Arial" w:hAnsi="Arial" w:cs="Arial"/>
          <w:sz w:val="24"/>
        </w:rPr>
        <w:t xml:space="preserve">4.) </w:t>
      </w:r>
      <w:r w:rsidR="00A60093" w:rsidRPr="00004468">
        <w:rPr>
          <w:rFonts w:ascii="Arial" w:hAnsi="Arial" w:cs="Arial"/>
          <w:sz w:val="24"/>
        </w:rPr>
        <w:t xml:space="preserve">Als Admin wissen Sie, dass Windows, im Gegensatz zu Linux, mit Drive Mapping </w:t>
      </w:r>
      <w:r w:rsidR="00004468">
        <w:rPr>
          <w:rFonts w:ascii="Arial" w:hAnsi="Arial" w:cs="Arial"/>
          <w:sz w:val="24"/>
        </w:rPr>
        <w:br/>
        <w:t xml:space="preserve">     </w:t>
      </w:r>
      <w:r w:rsidR="00A60093" w:rsidRPr="00004468">
        <w:rPr>
          <w:rFonts w:ascii="Arial" w:hAnsi="Arial" w:cs="Arial"/>
          <w:sz w:val="24"/>
        </w:rPr>
        <w:t>arbeitet. Was heißt das?</w:t>
      </w:r>
    </w:p>
    <w:p w:rsid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A60093" w:rsidRP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r w:rsidR="00A60093" w:rsidRPr="00004468">
        <w:rPr>
          <w:rFonts w:ascii="Arial" w:hAnsi="Arial" w:cs="Arial"/>
          <w:sz w:val="24"/>
        </w:rPr>
        <w:t>.) Als Admin wissen Sie sicher, was in HKEY_LOCAL_MACHINE steht. Was steht drin?</w:t>
      </w: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</w:t>
      </w:r>
      <w:r w:rsidR="00A60093" w:rsidRPr="00004468">
        <w:rPr>
          <w:rFonts w:ascii="Arial" w:hAnsi="Arial" w:cs="Arial"/>
          <w:sz w:val="24"/>
        </w:rPr>
        <w:t>.) Was sichern Sie als Admin bei einem inkrementellen Backup?</w:t>
      </w:r>
    </w:p>
    <w:p w:rsidR="00A60093" w:rsidRPr="00004468" w:rsidRDefault="00A60093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004468" w:rsidRP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A60093" w:rsidRP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</w:t>
      </w:r>
      <w:r w:rsidR="00A60093" w:rsidRPr="00004468">
        <w:rPr>
          <w:rFonts w:ascii="Arial" w:hAnsi="Arial" w:cs="Arial"/>
          <w:sz w:val="24"/>
        </w:rPr>
        <w:t xml:space="preserve">.) </w:t>
      </w:r>
      <w:r w:rsidR="007873D5" w:rsidRPr="00004468">
        <w:rPr>
          <w:rFonts w:ascii="Arial" w:hAnsi="Arial" w:cs="Arial"/>
          <w:sz w:val="24"/>
        </w:rPr>
        <w:t>Wie kommen Sie als Admin in die Registry?</w:t>
      </w: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B2BBE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&gt; ausführen &gt; regedit</w:t>
      </w: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</w:t>
      </w:r>
      <w:r w:rsidR="007873D5" w:rsidRPr="00004468">
        <w:rPr>
          <w:rFonts w:ascii="Arial" w:hAnsi="Arial" w:cs="Arial"/>
          <w:sz w:val="24"/>
        </w:rPr>
        <w:t>.) Wann nutzen Sie als Admin Sysprep?</w:t>
      </w: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 w:rsidRPr="00004468">
        <w:rPr>
          <w:rFonts w:ascii="Arial" w:hAnsi="Arial" w:cs="Arial"/>
          <w:sz w:val="24"/>
        </w:rPr>
        <w:t xml:space="preserve">11.) Welche Möglichkeiten haben Sie als Admin ein Windows-Betriebssystem zu </w:t>
      </w:r>
      <w:r w:rsidR="00004468">
        <w:rPr>
          <w:rFonts w:ascii="Arial" w:hAnsi="Arial" w:cs="Arial"/>
          <w:sz w:val="24"/>
        </w:rPr>
        <w:br/>
        <w:t xml:space="preserve">      </w:t>
      </w:r>
      <w:r w:rsidRPr="00004468">
        <w:rPr>
          <w:rFonts w:ascii="Arial" w:hAnsi="Arial" w:cs="Arial"/>
          <w:sz w:val="24"/>
        </w:rPr>
        <w:t>installieren? Nennen Sie zwei Möglichkeiten.</w:t>
      </w:r>
    </w:p>
    <w:p w:rsidR="007873D5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8610A5" w:rsidRPr="007B2BBE" w:rsidRDefault="007B2BBE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  <w:lang w:val="en-GB"/>
        </w:rPr>
      </w:pPr>
      <w:r w:rsidRPr="007B2BBE">
        <w:rPr>
          <w:rFonts w:ascii="Arial" w:hAnsi="Arial" w:cs="Arial"/>
          <w:sz w:val="24"/>
          <w:lang w:val="en-GB"/>
        </w:rPr>
        <w:t>Per CD/DVD und per USB-Stick.</w:t>
      </w:r>
    </w:p>
    <w:p w:rsidR="007873D5" w:rsidRPr="007B2BBE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  <w:lang w:val="en-GB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 w:rsidRPr="00004468">
        <w:rPr>
          <w:rFonts w:ascii="Arial" w:hAnsi="Arial" w:cs="Arial"/>
          <w:sz w:val="24"/>
        </w:rPr>
        <w:t>12.) Welche Startup-Modi bietet Windows Ihnen als Admin?</w:t>
      </w: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A60093" w:rsidRPr="00004468" w:rsidRDefault="00A60093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sectPr w:rsidR="00A60093" w:rsidRPr="00004468">
      <w:headerReference w:type="default" r:id="rId7"/>
      <w:footerReference w:type="default" r:id="rId8"/>
      <w:footnotePr>
        <w:pos w:val="beneathText"/>
      </w:footnotePr>
      <w:pgSz w:w="11905" w:h="16837"/>
      <w:pgMar w:top="1701" w:right="851" w:bottom="90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46F" w:rsidRDefault="00B6346F">
      <w:r>
        <w:separator/>
      </w:r>
    </w:p>
  </w:endnote>
  <w:endnote w:type="continuationSeparator" w:id="0">
    <w:p w:rsidR="00B6346F" w:rsidRDefault="00B6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30A" w:rsidRDefault="001C330A">
    <w:pPr>
      <w:pStyle w:val="Fuzeile"/>
      <w:jc w:val="right"/>
    </w:pPr>
    <w:r>
      <w:t>Hebel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46F" w:rsidRDefault="00B6346F">
      <w:r>
        <w:separator/>
      </w:r>
    </w:p>
  </w:footnote>
  <w:footnote w:type="continuationSeparator" w:id="0">
    <w:p w:rsidR="00B6346F" w:rsidRDefault="00B63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30A" w:rsidRDefault="006F20CE" w:rsidP="002B4503">
    <w:pPr>
      <w:pStyle w:val="Kopfzeil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656" behindDoc="0" locked="1" layoutInCell="0" allowOverlap="1">
              <wp:simplePos x="0" y="0"/>
              <wp:positionH relativeFrom="column">
                <wp:posOffset>-79375</wp:posOffset>
              </wp:positionH>
              <wp:positionV relativeFrom="paragraph">
                <wp:posOffset>6985</wp:posOffset>
              </wp:positionV>
              <wp:extent cx="1463040" cy="548640"/>
              <wp:effectExtent l="0" t="0" r="0" b="0"/>
              <wp:wrapNone/>
              <wp:docPr id="8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63040" cy="548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FF012" id="Rectangle 9" o:spid="_x0000_s1026" style="position:absolute;margin-left:-6.25pt;margin-top:.55pt;width:115.2pt;height:43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" o:allowincell="f" filled="f">
              <w10:anchorlock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935" distR="114935" simplePos="0" relativeHeight="251655680" behindDoc="1" locked="0" layoutInCell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5715</wp:posOffset>
              </wp:positionV>
              <wp:extent cx="3659505" cy="55054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9505" cy="5505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C330A" w:rsidRDefault="00D45E65">
                          <w:pPr>
                            <w:pStyle w:val="Seitentitel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Wiederholungsfragen</w:t>
                          </w:r>
                        </w:p>
                        <w:p w:rsidR="001C330A" w:rsidRDefault="001D6178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CISCO C</w:t>
                          </w:r>
                          <w:r w:rsidR="00D45E65">
                            <w:rPr>
                              <w:sz w:val="24"/>
                            </w:rPr>
                            <w:t>hapter5 - Betriebssysteme</w:t>
                          </w:r>
                        </w:p>
                        <w:p w:rsidR="001C330A" w:rsidRDefault="001C330A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9pt;margin-top:.45pt;width:288.15pt;height:43.35pt;z-index:-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" o:allowincell="f" strokeweight=".5pt">
              <v:textbox inset="7.45pt,3.85pt,7.45pt,3.85pt">
                <w:txbxContent>
                  <w:p w:rsidR="001C330A" w:rsidRDefault="00D45E65">
                    <w:pPr>
                      <w:pStyle w:val="Seitentitel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Wiederholungsfragen</w:t>
                    </w:r>
                  </w:p>
                  <w:p w:rsidR="001C330A" w:rsidRDefault="001D6178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CISCO C</w:t>
                    </w:r>
                    <w:r w:rsidR="00D45E65">
                      <w:rPr>
                        <w:sz w:val="24"/>
                      </w:rPr>
                      <w:t>hapter5 - Betriebssysteme</w:t>
                    </w:r>
                  </w:p>
                  <w:p w:rsidR="001C330A" w:rsidRDefault="001C330A"/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935" distR="114935" simplePos="0" relativeHeight="251656704" behindDoc="1" locked="0" layoutInCell="0" allowOverlap="1">
              <wp:simplePos x="0" y="0"/>
              <wp:positionH relativeFrom="column">
                <wp:posOffset>5041900</wp:posOffset>
              </wp:positionH>
              <wp:positionV relativeFrom="paragraph">
                <wp:posOffset>5715</wp:posOffset>
              </wp:positionV>
              <wp:extent cx="1282065" cy="55054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065" cy="5505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C330A" w:rsidRDefault="001C330A">
                          <w:pPr>
                            <w:pStyle w:val="Fach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Einfache </w:t>
                          </w:r>
                        </w:p>
                        <w:p w:rsidR="001C330A" w:rsidRDefault="001C330A">
                          <w:pPr>
                            <w:pStyle w:val="Fach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IT-Systeme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97pt;margin-top:.45pt;width:100.95pt;height:43.35pt;z-index:-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" o:allowincell="f" strokeweight=".5pt">
              <v:textbox inset="7.45pt,3.85pt,7.45pt,3.85pt">
                <w:txbxContent>
                  <w:p w:rsidR="001C330A" w:rsidRDefault="001C330A">
                    <w:pPr>
                      <w:pStyle w:val="Fac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Einfache </w:t>
                    </w:r>
                  </w:p>
                  <w:p w:rsidR="001C330A" w:rsidRDefault="001C330A">
                    <w:pPr>
                      <w:pStyle w:val="Fac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IT-Systeme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935" distR="114935" simplePos="0" relativeHeight="251657728" behindDoc="1" locked="0" layoutInCell="0" allowOverlap="1">
              <wp:simplePos x="0" y="0"/>
              <wp:positionH relativeFrom="column">
                <wp:posOffset>-78740</wp:posOffset>
              </wp:positionH>
              <wp:positionV relativeFrom="paragraph">
                <wp:posOffset>554355</wp:posOffset>
              </wp:positionV>
              <wp:extent cx="1464945" cy="27622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494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C330A" w:rsidRDefault="001C330A">
                          <w:r>
                            <w:t>Name: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-6.2pt;margin-top:43.65pt;width:115.35pt;height:21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" o:allowincell="f" strokeweight=".5pt">
              <v:textbox inset="7.45pt,3.85pt,7.45pt,3.85pt">
                <w:txbxContent>
                  <w:p w:rsidR="001C330A" w:rsidRDefault="001C330A">
                    <w:r>
                      <w:t>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935" distR="114935" simplePos="0" relativeHeight="251658752" behindDoc="1" locked="0" layoutInCell="0" allowOverlap="1">
              <wp:simplePos x="0" y="0"/>
              <wp:positionH relativeFrom="column">
                <wp:posOffset>5041900</wp:posOffset>
              </wp:positionH>
              <wp:positionV relativeFrom="paragraph">
                <wp:posOffset>554355</wp:posOffset>
              </wp:positionV>
              <wp:extent cx="1282065" cy="27622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06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C330A" w:rsidRDefault="001C330A">
                          <w:pPr>
                            <w:rPr>
                              <w:rStyle w:val="Seitenzahl"/>
                            </w:rPr>
                          </w:pPr>
                          <w:r>
                            <w:rPr>
                              <w:rStyle w:val="Seitenzahl"/>
                            </w:rPr>
                            <w:t xml:space="preserve">Seite: 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6F20CE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 w:rsidR="001B3453">
                            <w:rPr>
                              <w:rStyle w:val="Seitenzahl"/>
                            </w:rPr>
                            <w:t xml:space="preserve"> / </w:t>
                          </w:r>
                          <w:r w:rsidR="00D45E65">
                            <w:rPr>
                              <w:rStyle w:val="Seitenzahl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397pt;margin-top:43.65pt;width:100.95pt;height:21.75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" o:allowincell="f" strokeweight=".5pt">
              <v:textbox inset="7.45pt,3.85pt,7.45pt,3.85pt">
                <w:txbxContent>
                  <w:p w:rsidR="001C330A" w:rsidRDefault="001C330A">
                    <w:pPr>
                      <w:rPr>
                        <w:rStyle w:val="Seitenzahl"/>
                      </w:rPr>
                    </w:pPr>
                    <w:r>
                      <w:rPr>
                        <w:rStyle w:val="Seitenzahl"/>
                      </w:rPr>
                      <w:t xml:space="preserve">Seite: 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6F20CE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 w:rsidR="001B3453">
                      <w:rPr>
                        <w:rStyle w:val="Seitenzahl"/>
                      </w:rPr>
                      <w:t xml:space="preserve"> / </w:t>
                    </w:r>
                    <w:r w:rsidR="00D45E65">
                      <w:rPr>
                        <w:rStyle w:val="Seitenzahl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935" distR="114935" simplePos="0" relativeHeight="251659776" behindDoc="1" locked="0" layoutInCell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554355</wp:posOffset>
              </wp:positionV>
              <wp:extent cx="1830705" cy="276225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070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C330A" w:rsidRDefault="001C330A">
                          <w:r>
                            <w:t>Klasse: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109pt;margin-top:43.65pt;width:144.15pt;height:21.75pt;z-index:-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" o:allowincell="f" strokeweight=".5pt">
              <v:textbox inset="7.45pt,3.85pt,7.45pt,3.85pt">
                <w:txbxContent>
                  <w:p w:rsidR="001C330A" w:rsidRDefault="001C330A">
                    <w:r>
                      <w:t>Klasse: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935" distR="114935" simplePos="0" relativeHeight="251660800" behindDoc="1" locked="0" layoutInCell="0" allowOverlap="1">
              <wp:simplePos x="0" y="0"/>
              <wp:positionH relativeFrom="column">
                <wp:posOffset>3213100</wp:posOffset>
              </wp:positionH>
              <wp:positionV relativeFrom="paragraph">
                <wp:posOffset>554355</wp:posOffset>
              </wp:positionV>
              <wp:extent cx="1830705" cy="2762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070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C330A" w:rsidRDefault="001C330A">
                          <w:r>
                            <w:t>Datum: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1" type="#_x0000_t202" style="position:absolute;margin-left:253pt;margin-top:43.65pt;width:144.15pt;height:21.75pt;z-index:-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" o:allowincell="f" strokeweight=".5pt">
              <v:textbox inset="7.45pt,3.85pt,7.45pt,3.85pt">
                <w:txbxContent>
                  <w:p w:rsidR="001C330A" w:rsidRDefault="001C330A">
                    <w:r>
                      <w:t>Datum: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inline distT="0" distB="0" distL="0" distR="0">
          <wp:extent cx="1276350" cy="542925"/>
          <wp:effectExtent l="0" t="0" r="0" b="0"/>
          <wp:docPr id="1" name="Bild 1" descr="OSZ-Logo_kur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Z-Logo_kur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4B81FDE"/>
    <w:multiLevelType w:val="singleLevel"/>
    <w:tmpl w:val="0C710FA9"/>
    <w:lvl w:ilvl="0">
      <w:start w:val="1"/>
      <w:numFmt w:val="lowerLetter"/>
      <w:lvlText w:val="%1)"/>
      <w:lvlJc w:val="left"/>
      <w:pPr>
        <w:tabs>
          <w:tab w:val="num" w:pos="360"/>
        </w:tabs>
      </w:pPr>
      <w:rPr>
        <w:color w:val="000000"/>
      </w:rPr>
    </w:lvl>
  </w:abstractNum>
  <w:abstractNum w:abstractNumId="4" w15:restartNumberingAfterBreak="0">
    <w:nsid w:val="06190AD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68A589F"/>
    <w:multiLevelType w:val="singleLevel"/>
    <w:tmpl w:val="F2647BF2"/>
    <w:lvl w:ilvl="0">
      <w:start w:val="9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6" w15:restartNumberingAfterBreak="0">
    <w:nsid w:val="296C4B67"/>
    <w:multiLevelType w:val="singleLevel"/>
    <w:tmpl w:val="0D467CD4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9C76DEA"/>
    <w:multiLevelType w:val="singleLevel"/>
    <w:tmpl w:val="0D467CD4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B6E5D10"/>
    <w:multiLevelType w:val="singleLevel"/>
    <w:tmpl w:val="F44A5196"/>
    <w:lvl w:ilvl="0">
      <w:start w:val="4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9" w15:restartNumberingAfterBreak="0">
    <w:nsid w:val="2B74298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F43D4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5886AB0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FD345BE"/>
    <w:multiLevelType w:val="singleLevel"/>
    <w:tmpl w:val="6E8661EA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30B3F"/>
    <w:multiLevelType w:val="singleLevel"/>
    <w:tmpl w:val="6E8661EA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DE46122"/>
    <w:multiLevelType w:val="singleLevel"/>
    <w:tmpl w:val="54FFAE7E"/>
    <w:lvl w:ilvl="0">
      <w:start w:val="1"/>
      <w:numFmt w:val="lowerLetter"/>
      <w:lvlText w:val="%1)"/>
      <w:lvlJc w:val="left"/>
      <w:pPr>
        <w:tabs>
          <w:tab w:val="num" w:pos="360"/>
        </w:tabs>
      </w:pPr>
      <w:rPr>
        <w:color w:val="000000"/>
      </w:rPr>
    </w:lvl>
  </w:abstractNum>
  <w:abstractNum w:abstractNumId="15" w15:restartNumberingAfterBreak="0">
    <w:nsid w:val="503368D6"/>
    <w:multiLevelType w:val="singleLevel"/>
    <w:tmpl w:val="D0BC7D4A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52DC13FE"/>
    <w:multiLevelType w:val="singleLevel"/>
    <w:tmpl w:val="6E8661EA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5266B41"/>
    <w:multiLevelType w:val="hybridMultilevel"/>
    <w:tmpl w:val="C60AEA32"/>
    <w:lvl w:ilvl="0" w:tplc="1C52C8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033C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F780D64"/>
    <w:multiLevelType w:val="singleLevel"/>
    <w:tmpl w:val="DE9EF83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0" w15:restartNumberingAfterBreak="0">
    <w:nsid w:val="74150EC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9"/>
    <w:lvlOverride w:ilvl="0">
      <w:startOverride w:val="1"/>
    </w:lvlOverride>
  </w:num>
  <w:num w:numId="7">
    <w:abstractNumId w:val="15"/>
  </w:num>
  <w:num w:numId="8">
    <w:abstractNumId w:val="8"/>
    <w:lvlOverride w:ilvl="0">
      <w:startOverride w:val="4"/>
    </w:lvlOverride>
  </w:num>
  <w:num w:numId="9">
    <w:abstractNumId w:val="5"/>
    <w:lvlOverride w:ilvl="0">
      <w:startOverride w:val="9"/>
    </w:lvlOverride>
  </w:num>
  <w:num w:numId="10">
    <w:abstractNumId w:val="16"/>
  </w:num>
  <w:num w:numId="11">
    <w:abstractNumId w:val="18"/>
  </w:num>
  <w:num w:numId="12">
    <w:abstractNumId w:val="11"/>
  </w:num>
  <w:num w:numId="13">
    <w:abstractNumId w:val="9"/>
  </w:num>
  <w:num w:numId="14">
    <w:abstractNumId w:val="7"/>
  </w:num>
  <w:num w:numId="15">
    <w:abstractNumId w:val="6"/>
  </w:num>
  <w:num w:numId="16">
    <w:abstractNumId w:val="20"/>
  </w:num>
  <w:num w:numId="17">
    <w:abstractNumId w:val="4"/>
  </w:num>
  <w:num w:numId="18">
    <w:abstractNumId w:val="10"/>
  </w:num>
  <w:num w:numId="19">
    <w:abstractNumId w:val="12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60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F3"/>
    <w:rsid w:val="00002484"/>
    <w:rsid w:val="000026F3"/>
    <w:rsid w:val="00004468"/>
    <w:rsid w:val="00004CDD"/>
    <w:rsid w:val="000B49D8"/>
    <w:rsid w:val="000D2515"/>
    <w:rsid w:val="0019343D"/>
    <w:rsid w:val="001B3453"/>
    <w:rsid w:val="001C330A"/>
    <w:rsid w:val="001D6178"/>
    <w:rsid w:val="002B4503"/>
    <w:rsid w:val="002B7CB9"/>
    <w:rsid w:val="003E6E95"/>
    <w:rsid w:val="00402178"/>
    <w:rsid w:val="00404EA3"/>
    <w:rsid w:val="00455F98"/>
    <w:rsid w:val="004D2AB4"/>
    <w:rsid w:val="0053328B"/>
    <w:rsid w:val="0056711E"/>
    <w:rsid w:val="005E79FB"/>
    <w:rsid w:val="005F1BAE"/>
    <w:rsid w:val="005F4BED"/>
    <w:rsid w:val="00654829"/>
    <w:rsid w:val="00683243"/>
    <w:rsid w:val="006F20CE"/>
    <w:rsid w:val="007124FF"/>
    <w:rsid w:val="00723428"/>
    <w:rsid w:val="00756DDA"/>
    <w:rsid w:val="00787271"/>
    <w:rsid w:val="007873D5"/>
    <w:rsid w:val="007B2BBE"/>
    <w:rsid w:val="007C1E0C"/>
    <w:rsid w:val="00844FEE"/>
    <w:rsid w:val="008610A5"/>
    <w:rsid w:val="008F07B8"/>
    <w:rsid w:val="008F352B"/>
    <w:rsid w:val="009142BE"/>
    <w:rsid w:val="00925677"/>
    <w:rsid w:val="00976A20"/>
    <w:rsid w:val="009C0FC6"/>
    <w:rsid w:val="00A12126"/>
    <w:rsid w:val="00A60093"/>
    <w:rsid w:val="00A84C53"/>
    <w:rsid w:val="00A91477"/>
    <w:rsid w:val="00AC06E1"/>
    <w:rsid w:val="00AE5CDE"/>
    <w:rsid w:val="00B62EAA"/>
    <w:rsid w:val="00B6346F"/>
    <w:rsid w:val="00BB4B1B"/>
    <w:rsid w:val="00BC6E54"/>
    <w:rsid w:val="00BD2744"/>
    <w:rsid w:val="00C30B64"/>
    <w:rsid w:val="00C90567"/>
    <w:rsid w:val="00CD06F0"/>
    <w:rsid w:val="00CF272A"/>
    <w:rsid w:val="00D45E65"/>
    <w:rsid w:val="00DC6BB9"/>
    <w:rsid w:val="00F06A1C"/>
    <w:rsid w:val="00F65CC1"/>
    <w:rsid w:val="00F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48F9B02B"/>
  <w15:chartTrackingRefBased/>
  <w15:docId w15:val="{B79E2066-FCED-430E-AEF5-277F5A1E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40"/>
      <w:outlineLvl w:val="0"/>
    </w:pPr>
    <w:rPr>
      <w:rFonts w:ascii="Arial" w:hAnsi="Arial"/>
      <w:b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ascii="Arial" w:hAnsi="Arial"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ascii="Arial" w:hAnsi="Arial"/>
      <w:sz w:val="28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i/>
      <w:sz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/>
    </w:rPr>
  </w:style>
  <w:style w:type="character" w:customStyle="1" w:styleId="WW8Num7z0">
    <w:name w:val="WW8Num7z0"/>
    <w:rPr>
      <w:sz w:val="24"/>
      <w:szCs w:val="24"/>
    </w:rPr>
  </w:style>
  <w:style w:type="character" w:customStyle="1" w:styleId="WW8Num12z0">
    <w:name w:val="WW8Num12z0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basedOn w:val="Absatz-Standardschriftart"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krper">
    <w:name w:val="Body Text"/>
    <w:basedOn w:val="Standard"/>
    <w:rPr>
      <w:rFonts w:ascii="Arial" w:hAnsi="Arial"/>
      <w:sz w:val="24"/>
    </w:rPr>
  </w:style>
  <w:style w:type="paragraph" w:styleId="Liste">
    <w:name w:val="List"/>
    <w:basedOn w:val="Textkrper"/>
    <w:rPr>
      <w:rFonts w:cs="Lucida Sans Unicode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Lucida Sans Unico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Fach">
    <w:name w:val="Fach"/>
    <w:basedOn w:val="Standard"/>
    <w:pPr>
      <w:jc w:val="center"/>
    </w:pPr>
    <w:rPr>
      <w:rFonts w:ascii="Arial" w:hAnsi="Arial"/>
      <w:b/>
    </w:rPr>
  </w:style>
  <w:style w:type="paragraph" w:customStyle="1" w:styleId="Seitentitel">
    <w:name w:val="Seitentitel"/>
    <w:basedOn w:val="Standard"/>
    <w:pPr>
      <w:jc w:val="center"/>
    </w:pPr>
    <w:rPr>
      <w:rFonts w:ascii="Arial" w:hAnsi="Arial"/>
      <w:b/>
      <w:sz w:val="28"/>
    </w:r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Textkrper2">
    <w:name w:val="Body Text 2"/>
    <w:basedOn w:val="Standard"/>
    <w:pPr>
      <w:jc w:val="center"/>
    </w:pPr>
  </w:style>
  <w:style w:type="paragraph" w:styleId="StandardWeb">
    <w:name w:val="Normal (Web)"/>
    <w:basedOn w:val="Standard"/>
    <w:rsid w:val="00A12126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customStyle="1" w:styleId="style9">
    <w:name w:val="style9"/>
    <w:basedOn w:val="Absatz-Standardschriftart"/>
    <w:rsid w:val="00A12126"/>
  </w:style>
  <w:style w:type="character" w:customStyle="1" w:styleId="style15">
    <w:name w:val="style15"/>
    <w:basedOn w:val="Absatz-Standardschriftart"/>
    <w:rsid w:val="00A12126"/>
  </w:style>
  <w:style w:type="character" w:customStyle="1" w:styleId="style3">
    <w:name w:val="style3"/>
    <w:basedOn w:val="Absatz-Standardschriftart"/>
    <w:rsid w:val="00A12126"/>
  </w:style>
  <w:style w:type="character" w:customStyle="1" w:styleId="style7">
    <w:name w:val="style7"/>
    <w:basedOn w:val="Absatz-Standardschriftart"/>
    <w:rsid w:val="00A12126"/>
  </w:style>
  <w:style w:type="table" w:styleId="Tabellenraster">
    <w:name w:val="Table Grid"/>
    <w:basedOn w:val="NormaleTabelle"/>
    <w:rsid w:val="003E6E9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Diesen Laborauftrag sollen sie protokollieren</vt:lpstr>
    </vt:vector>
  </TitlesOfParts>
  <Company>Mauerbau AG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Diesen Laborauftrag sollen sie protokollieren</dc:title>
  <dc:subject/>
  <dc:creator>Kai Mauer</dc:creator>
  <cp:keywords/>
  <cp:lastModifiedBy>Eunjae</cp:lastModifiedBy>
  <cp:revision>2</cp:revision>
  <cp:lastPrinted>2014-02-21T09:43:00Z</cp:lastPrinted>
  <dcterms:created xsi:type="dcterms:W3CDTF">2016-04-28T08:32:00Z</dcterms:created>
  <dcterms:modified xsi:type="dcterms:W3CDTF">2016-04-28T08:32:00Z</dcterms:modified>
</cp:coreProperties>
</file>